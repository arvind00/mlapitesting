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tabs>
          <w:tab w:val="center" w:pos="46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Name: Arvindchand Singh Lairenjam</w:t>
      </w:r>
    </w:p>
    <w:p>
      <w:pPr>
        <w:pStyle w:val="12"/>
        <w:tabs>
          <w:tab w:val="center" w:pos="46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Email: to.arvmail@gmail.co.in </w:t>
      </w:r>
    </w:p>
    <w:p>
      <w:pPr>
        <w:pStyle w:val="12"/>
        <w:tabs>
          <w:tab w:val="center" w:pos="4680"/>
          <w:tab w:val="right" w:pos="9360"/>
        </w:tabs>
        <w:rPr>
          <w:sz w:val="22"/>
          <w:szCs w:val="22"/>
          <w:lang w:val="en-IN"/>
        </w:rPr>
      </w:pPr>
      <w:r>
        <w:rPr>
          <w:sz w:val="22"/>
          <w:szCs w:val="22"/>
        </w:rPr>
        <w:t>Phone: +91 – 879221068</w:t>
      </w:r>
      <w:r>
        <w:rPr>
          <w:sz w:val="22"/>
          <w:szCs w:val="22"/>
          <w:lang w:val="en-IN"/>
        </w:rPr>
        <w:t>4</w:t>
      </w:r>
    </w:p>
    <w:p>
      <w:pPr>
        <w:pStyle w:val="12"/>
        <w:tabs>
          <w:tab w:val="center" w:pos="4680"/>
          <w:tab w:val="right" w:pos="9360"/>
        </w:tabs>
        <w:rPr>
          <w:sz w:val="22"/>
          <w:szCs w:val="22"/>
        </w:rPr>
      </w:pPr>
      <w:r>
        <w:rPr>
          <w:sz w:val="22"/>
          <w:szCs w:val="22"/>
          <w:lang w:val="en-IN"/>
        </w:rPr>
        <w:t>Current Location: Mysore</w:t>
      </w:r>
    </w:p>
    <w:p>
      <w:pPr>
        <w:pStyle w:val="15"/>
        <w:ind w:left="720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p>
      <w:pPr>
        <w:pStyle w:val="15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Professional Summary</w:t>
            </w:r>
          </w:p>
        </w:tc>
      </w:tr>
    </w:tbl>
    <w:p>
      <w:pPr>
        <w:pStyle w:val="15"/>
        <w:ind w:left="720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Working as Test Engineer in Infosys, with 4.8 years overall experience.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 xml:space="preserve">Having </w:t>
      </w:r>
      <w:r>
        <w:rPr>
          <w:rFonts w:ascii="Calibri" w:hAnsi="Calibri" w:cs="Calibri"/>
          <w:sz w:val="22"/>
          <w:szCs w:val="22"/>
          <w:lang w:val="en-IN" w:eastAsia="en-US"/>
        </w:rPr>
        <w:t>3yrs experience</w:t>
      </w:r>
      <w:r>
        <w:rPr>
          <w:rFonts w:ascii="Calibri" w:hAnsi="Calibri" w:cs="Calibri"/>
          <w:sz w:val="22"/>
          <w:szCs w:val="22"/>
          <w:lang w:val="en-GB" w:eastAsia="en-US"/>
        </w:rPr>
        <w:t xml:space="preserve"> in Web</w:t>
      </w:r>
      <w:r>
        <w:rPr>
          <w:rFonts w:hAnsi="Calibri" w:cs="Calibri"/>
          <w:sz w:val="22"/>
          <w:szCs w:val="22"/>
          <w:lang w:val="en-IN" w:eastAsia="en-US"/>
        </w:rPr>
        <w:t xml:space="preserve"> Automation </w:t>
      </w:r>
      <w:r>
        <w:rPr>
          <w:rFonts w:ascii="Calibri" w:hAnsi="Calibri" w:cs="Calibri"/>
          <w:sz w:val="22"/>
          <w:szCs w:val="22"/>
          <w:lang w:val="en-GB" w:eastAsia="en-US"/>
        </w:rPr>
        <w:t>testin</w:t>
      </w:r>
      <w:r>
        <w:rPr>
          <w:rFonts w:hAnsi="Calibri" w:cs="Calibri"/>
          <w:sz w:val="22"/>
          <w:szCs w:val="22"/>
          <w:lang w:val="en-IN" w:eastAsia="en-US"/>
        </w:rPr>
        <w:t xml:space="preserve">g using </w:t>
      </w:r>
      <w:r>
        <w:rPr>
          <w:rFonts w:hint="eastAsia" w:ascii="Calibri" w:hAnsi="Calibri" w:cs="Calibri"/>
          <w:sz w:val="22"/>
          <w:szCs w:val="22"/>
          <w:lang w:val="en-GB" w:eastAsia="en-US"/>
        </w:rPr>
        <w:t>HP Unified Functional Testing tool.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IN"/>
        </w:rPr>
        <w:t>T</w:t>
      </w:r>
      <w:r>
        <w:rPr>
          <w:rFonts w:ascii="Calibri" w:hAnsi="Calibri" w:cs="Calibri"/>
          <w:b/>
          <w:sz w:val="22"/>
          <w:szCs w:val="22"/>
          <w:lang w:val="en-GB"/>
        </w:rPr>
        <w:t>rained in</w:t>
      </w:r>
      <w:r>
        <w:rPr>
          <w:rFonts w:ascii="Calibri" w:hAnsi="Calibri" w:cs="Calibri"/>
          <w:b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Selenium Java.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  <w:t>Sound knowledge in Selenium Webdriver, TestNG, Maven, Cucumber, JUnit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Can translate business processes into clear and comprehensive test scenarios.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  <w:t xml:space="preserve">Sound knowledge in Software Development Life Cycle (SDLC),and Software Testing Life Cycle (STLC). 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  <w:t>Well acquainted with Testing Concepts and Testing Methodologies.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kern w:val="2"/>
          <w:sz w:val="22"/>
          <w:szCs w:val="22"/>
          <w:lang w:val="en-GB"/>
        </w:rPr>
        <w:t>Good knowledge of SQL and RDBMS.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Good coding, problem solving skills in VBScript, JavaScript, Java, Python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 xml:space="preserve">Constantly developing Full stack coding skills in </w:t>
      </w:r>
      <w:r>
        <w:fldChar w:fldCharType="begin"/>
      </w:r>
      <w:r>
        <w:instrText xml:space="preserve"> HYPERLINK "http://www.freecodecamp.com" </w:instrText>
      </w:r>
      <w:r>
        <w:fldChar w:fldCharType="separate"/>
      </w:r>
      <w:r>
        <w:rPr>
          <w:rFonts w:ascii="Calibri" w:hAnsi="Calibri"/>
          <w:sz w:val="22"/>
          <w:szCs w:val="22"/>
          <w:lang w:val="en-GB"/>
        </w:rPr>
        <w:t>www.freecodecamp.com</w:t>
      </w:r>
      <w:r>
        <w:fldChar w:fldCharType="end"/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 xml:space="preserve">My work samples can be viewed at </w:t>
      </w:r>
      <w:r>
        <w:fldChar w:fldCharType="begin"/>
      </w:r>
      <w:r>
        <w:instrText xml:space="preserve"> HYPERLINK "http://codepen.io/arvind00/full/zZWRXw/" </w:instrText>
      </w:r>
      <w:r>
        <w:fldChar w:fldCharType="separate"/>
      </w:r>
      <w:r>
        <w:rPr>
          <w:rFonts w:ascii="Calibri" w:hAnsi="Calibri"/>
          <w:sz w:val="22"/>
          <w:szCs w:val="22"/>
          <w:lang w:val="en-GB"/>
        </w:rPr>
        <w:t>http://codepen.io/arvind00/full/zZWRXw/</w:t>
      </w:r>
      <w:r>
        <w:fldChar w:fldCharType="end"/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Experienced in Test Management using HP Application Lifecycle Management Tool.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Created a number of webapps.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Created a number of excel macros.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Created a number of JScript applications.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Having good communication skills.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Highly motivated and adaptive with the ability to grasp things quickly and possesses excellent interpersonal and technical skills.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Quick learner and excellent team player, ability to meet tight deadlines and work under pressure</w:t>
      </w:r>
    </w:p>
    <w:p>
      <w:pPr>
        <w:pStyle w:val="15"/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Areas of Expertise</w:t>
            </w:r>
          </w:p>
        </w:tc>
      </w:tr>
    </w:tbl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Created Excel Macro that run a series of UFT scripts</w:t>
      </w:r>
      <w:r>
        <w:rPr>
          <w:rFonts w:ascii="Calibri" w:hAnsi="Calibri" w:cs="Calibri"/>
          <w:sz w:val="22"/>
          <w:szCs w:val="22"/>
        </w:rPr>
        <w:t>, which helps in test data set up. Key data gets updated in the corresponding rows of the excel.</w:t>
      </w:r>
    </w:p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Created UFT Script to pick up dynamic data.</w:t>
      </w:r>
      <w:r>
        <w:rPr>
          <w:rFonts w:ascii="Calibri" w:hAnsi="Calibri" w:cs="Calibri"/>
          <w:sz w:val="22"/>
          <w:szCs w:val="22"/>
        </w:rPr>
        <w:t xml:space="preserve"> This script searches for data that matches a certain criteria and among an array of such data, a random data is picked up dynamically.</w:t>
      </w:r>
    </w:p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Created UFT script to take screen-shots.</w:t>
      </w:r>
      <w:r>
        <w:rPr>
          <w:rFonts w:ascii="Calibri" w:hAnsi="Calibri" w:cs="Calibri"/>
          <w:sz w:val="22"/>
          <w:szCs w:val="22"/>
        </w:rPr>
        <w:t xml:space="preserve"> Folder structure to store screen-shot is cloned from Test Set folder hierarchy of ALM in local drive.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Created excel macros to update relevant data in test data sheet</w:t>
      </w:r>
      <w:r>
        <w:rPr>
          <w:rFonts w:ascii="Calibri" w:hAnsi="Calibri" w:cs="Calibri"/>
          <w:bCs/>
          <w:sz w:val="22"/>
          <w:szCs w:val="22"/>
        </w:rPr>
        <w:t>, which speeds up the test data preparation for regression suites.</w:t>
      </w:r>
    </w:p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Created JScript app that extracts data from excel</w:t>
      </w:r>
      <w:r>
        <w:rPr>
          <w:rFonts w:ascii="Calibri" w:hAnsi="Calibri" w:cs="Calibri"/>
          <w:sz w:val="22"/>
          <w:szCs w:val="22"/>
        </w:rPr>
        <w:t>, which helps manual testers to look up relevant information quickly and efficiently.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Developed data-driven framework for testing GUI and web services. </w:t>
      </w:r>
      <w:r>
        <w:rPr>
          <w:rFonts w:ascii="Calibri" w:hAnsi="Calibri" w:cs="Calibri"/>
          <w:bCs/>
          <w:sz w:val="22"/>
          <w:szCs w:val="22"/>
        </w:rPr>
        <w:t xml:space="preserve">Integrated both GUI and API test functionality of UFT in the framework. </w:t>
      </w:r>
    </w:p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Excelled in finding, documenting and reporting bugs,</w:t>
      </w:r>
      <w:r>
        <w:rPr>
          <w:rFonts w:ascii="Calibri" w:hAnsi="Calibri" w:cs="Calibri"/>
          <w:sz w:val="22"/>
          <w:szCs w:val="22"/>
        </w:rPr>
        <w:t xml:space="preserve"> errors, interoperability flaws, validate functionality .Served as a value-adding member of QA teams.</w:t>
      </w:r>
    </w:p>
    <w:p>
      <w:pPr>
        <w:numPr>
          <w:ilvl w:val="0"/>
          <w:numId w:val="2"/>
        </w:numPr>
        <w:spacing w:before="120"/>
        <w:ind w:right="-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Demonstrated methodical, detail-oriented and thorough approach</w:t>
      </w:r>
      <w:r>
        <w:rPr>
          <w:rFonts w:ascii="Calibri" w:hAnsi="Calibri" w:cs="Calibri"/>
          <w:sz w:val="22"/>
          <w:szCs w:val="22"/>
        </w:rPr>
        <w:t xml:space="preserve"> to all assignments while adhering to compressed time-lines. Complete all assignments on or ahead of schedule.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Performed system, smoke, acceptance, regression, and functional testing</w:t>
      </w:r>
      <w:r>
        <w:rPr>
          <w:rFonts w:ascii="Calibri" w:hAnsi="Calibri" w:cs="Calibri"/>
          <w:sz w:val="22"/>
          <w:szCs w:val="22"/>
        </w:rPr>
        <w:t xml:space="preserve"> on a number of applications using both automated and manual testing methods.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Excelled in creating test scenarios and writing/running automated test scripts. 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Maintained cooperative</w:t>
      </w:r>
      <w:r>
        <w:rPr>
          <w:rFonts w:ascii="Calibri" w:hAnsi="Calibri" w:cs="Calibri"/>
          <w:sz w:val="22"/>
          <w:szCs w:val="22"/>
        </w:rPr>
        <w:t xml:space="preserve"> relationships with developers and communicated with both technical and nontechnical stakeholders.</w:t>
      </w:r>
    </w:p>
    <w:p>
      <w:pPr>
        <w:spacing w:before="120"/>
        <w:ind w:left="720"/>
        <w:rPr>
          <w:rFonts w:ascii="Calibri" w:hAnsi="Calibri" w:cs="Calibri"/>
          <w:sz w:val="22"/>
          <w:szCs w:val="22"/>
        </w:rPr>
      </w:pPr>
    </w:p>
    <w:p>
      <w:pPr>
        <w:spacing w:before="120"/>
        <w:ind w:left="720"/>
        <w:rPr>
          <w:rFonts w:ascii="Calibri" w:hAnsi="Calibri" w:cs="Calibri"/>
          <w:sz w:val="22"/>
          <w:szCs w:val="22"/>
        </w:rPr>
      </w:pPr>
    </w:p>
    <w:p>
      <w:pPr>
        <w:spacing w:before="120"/>
        <w:ind w:left="720"/>
        <w:rPr>
          <w:rFonts w:ascii="Calibri" w:hAnsi="Calibri" w:cs="Calibri"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Key Skills</w:t>
            </w:r>
          </w:p>
        </w:tc>
      </w:tr>
    </w:tbl>
    <w:p>
      <w:p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hint="eastAsia" w:ascii="Calibri" w:hAnsi="Calibri" w:cs="Calibri"/>
          <w:sz w:val="22"/>
          <w:szCs w:val="22"/>
        </w:rPr>
        <w:t xml:space="preserve">Sound knowledge in VB Script, </w:t>
      </w:r>
      <w:r>
        <w:rPr>
          <w:rFonts w:hint="default" w:ascii="Calibri" w:hAnsi="Calibri" w:cs="Calibri"/>
          <w:sz w:val="22"/>
          <w:szCs w:val="22"/>
          <w:lang w:val="en-IN"/>
        </w:rPr>
        <w:t>Core Java, Selenium</w:t>
      </w:r>
      <w:r>
        <w:rPr>
          <w:rFonts w:hint="eastAsia" w:ascii="Calibri" w:hAnsi="Calibri" w:cs="Calibri"/>
          <w:sz w:val="22"/>
          <w:szCs w:val="22"/>
        </w:rPr>
        <w:t xml:space="preserve"> Web driver</w:t>
      </w:r>
      <w:r>
        <w:rPr>
          <w:rFonts w:hint="default" w:ascii="Calibri" w:hAnsi="Calibri" w:cs="Calibri"/>
          <w:sz w:val="22"/>
          <w:szCs w:val="22"/>
          <w:lang w:val="en-IN"/>
        </w:rPr>
        <w:t>(Java)</w:t>
      </w:r>
      <w:r>
        <w:rPr>
          <w:rFonts w:hint="eastAsia" w:ascii="Calibri" w:hAnsi="Calibri" w:cs="Calibri"/>
          <w:sz w:val="22"/>
          <w:szCs w:val="22"/>
        </w:rPr>
        <w:t>, JUnit,</w:t>
      </w:r>
      <w:r>
        <w:rPr>
          <w:rFonts w:hint="eastAsia" w:hAnsi="Calibri" w:cs="Calibri"/>
          <w:sz w:val="22"/>
          <w:szCs w:val="22"/>
          <w:lang w:val="en-IN"/>
        </w:rPr>
        <w:t>TestNG, Maven, Apache POI,</w:t>
      </w:r>
      <w:r>
        <w:rPr>
          <w:rFonts w:hint="eastAsia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IN"/>
        </w:rPr>
        <w:t>Jdbc, UFT</w:t>
      </w:r>
      <w:r>
        <w:rPr>
          <w:rFonts w:hint="eastAsia" w:ascii="Calibri" w:hAnsi="Calibri" w:cs="Calibri"/>
          <w:sz w:val="22"/>
          <w:szCs w:val="22"/>
        </w:rPr>
        <w:t xml:space="preserve"> GUI Automation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hint="eastAsia" w:ascii="Calibri" w:hAnsi="Calibri" w:cs="Calibri"/>
          <w:sz w:val="22"/>
          <w:szCs w:val="22"/>
          <w:lang w:val="en-IN"/>
        </w:rPr>
        <w:t>Good knowledge</w:t>
      </w:r>
      <w:r>
        <w:rPr>
          <w:rFonts w:hint="eastAsia" w:ascii="Calibri" w:hAnsi="Calibri" w:cs="Calibri"/>
          <w:sz w:val="22"/>
          <w:szCs w:val="22"/>
        </w:rPr>
        <w:t xml:space="preserve"> in </w:t>
      </w:r>
      <w:r>
        <w:rPr>
          <w:rFonts w:hint="eastAsia" w:ascii="Calibri" w:hAnsi="Calibri" w:cs="Calibri"/>
          <w:sz w:val="22"/>
          <w:szCs w:val="22"/>
          <w:lang w:val="en-IN"/>
        </w:rPr>
        <w:t>JavaScript, Html5</w:t>
      </w:r>
      <w:r>
        <w:rPr>
          <w:rFonts w:hint="eastAsia" w:ascii="Calibri" w:hAnsi="Calibri" w:cs="Calibri"/>
          <w:sz w:val="22"/>
          <w:szCs w:val="22"/>
        </w:rPr>
        <w:t>,</w:t>
      </w:r>
      <w:r>
        <w:rPr>
          <w:rFonts w:hint="eastAsia" w:ascii="Calibri" w:hAnsi="Calibri" w:cs="Calibri"/>
          <w:sz w:val="22"/>
          <w:szCs w:val="22"/>
          <w:lang w:val="en-IN"/>
        </w:rPr>
        <w:t xml:space="preserve"> CSS,</w:t>
      </w:r>
      <w:r>
        <w:rPr>
          <w:rFonts w:hint="eastAsia" w:ascii="Calibri" w:hAnsi="Calibri" w:cs="Calibri"/>
          <w:sz w:val="22"/>
          <w:szCs w:val="22"/>
        </w:rPr>
        <w:t>jQuery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, MongoDB, MySQL, </w:t>
      </w:r>
      <w:r>
        <w:rPr>
          <w:rFonts w:hint="eastAsia" w:ascii="Calibri" w:hAnsi="Calibri" w:cs="Calibri"/>
          <w:sz w:val="22"/>
          <w:szCs w:val="22"/>
        </w:rPr>
        <w:t>Excel macro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/>
        </w:rPr>
        <w:t>Bug Tracking</w:t>
      </w:r>
      <w:r>
        <w:rPr>
          <w:rFonts w:ascii="Calibri" w:hAnsi="Calibri" w:cs="Calibri"/>
          <w:sz w:val="22"/>
          <w:szCs w:val="22"/>
        </w:rPr>
        <w:t>, Logging &amp; Reporting, Issue Identification &amp; Documentation.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Basics knowledge in </w:t>
      </w:r>
      <w:r>
        <w:rPr>
          <w:rFonts w:ascii="Calibri" w:hAnsi="Calibri" w:cs="Calibri"/>
          <w:sz w:val="22"/>
          <w:szCs w:val="22"/>
          <w:lang w:val="en-IN"/>
        </w:rPr>
        <w:t>Python,</w:t>
      </w:r>
      <w:r>
        <w:rPr>
          <w:rFonts w:ascii="Calibri" w:hAnsi="Calibri" w:cs="Calibri"/>
          <w:sz w:val="22"/>
          <w:szCs w:val="22"/>
        </w:rPr>
        <w:t xml:space="preserve"> C, C++</w:t>
      </w:r>
      <w:r>
        <w:rPr>
          <w:rFonts w:ascii="Calibri" w:hAnsi="Calibri" w:cs="Calibri"/>
          <w:sz w:val="22"/>
          <w:szCs w:val="22"/>
          <w:lang w:val="en-IN"/>
        </w:rPr>
        <w:t>, C#</w:t>
      </w:r>
      <w:r>
        <w:rPr>
          <w:rFonts w:ascii="Calibri" w:hAnsi="Calibri" w:cs="Calibri"/>
          <w:sz w:val="22"/>
          <w:szCs w:val="22"/>
        </w:rPr>
        <w:t>, Asp.net,</w:t>
      </w:r>
      <w:r>
        <w:rPr>
          <w:rFonts w:ascii="Calibri" w:hAnsi="Calibri" w:cs="Calibri"/>
          <w:sz w:val="22"/>
          <w:szCs w:val="22"/>
          <w:lang w:val="en-IN"/>
        </w:rPr>
        <w:t xml:space="preserve"> GIT</w:t>
      </w:r>
      <w:r>
        <w:rPr>
          <w:rFonts w:ascii="Calibri" w:hAnsi="Calibri" w:cs="Calibri"/>
          <w:sz w:val="22"/>
          <w:szCs w:val="22"/>
        </w:rPr>
        <w:t>, SQL</w:t>
      </w:r>
      <w:r>
        <w:rPr>
          <w:rFonts w:ascii="Calibri" w:hAnsi="Calibri" w:cs="Calibri"/>
          <w:sz w:val="22"/>
          <w:szCs w:val="22"/>
          <w:lang w:val="en-IN"/>
        </w:rPr>
        <w:t>, Jenkins-Maven integration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Program Logic &amp; Optimization.</w:t>
      </w:r>
    </w:p>
    <w:p>
      <w:pPr>
        <w:spacing w:before="120"/>
        <w:ind w:left="720" w:right="-288"/>
        <w:rPr>
          <w:rFonts w:ascii="Calibri" w:hAnsi="Calibri" w:cs="Calibri"/>
          <w:b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Professional Recognition</w:t>
            </w:r>
          </w:p>
        </w:tc>
      </w:tr>
    </w:tbl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lang w:val="en-IN"/>
        </w:rPr>
        <w:t>Received Tech Champ Award in June 2017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Received Insta Award in Feb 2017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Received Tech Champ Award in June 2016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Received Infosys Insta Award in Nov 2015</w:t>
      </w:r>
    </w:p>
    <w:p>
      <w:pPr>
        <w:spacing w:before="120"/>
        <w:ind w:right="-288"/>
        <w:rPr>
          <w:rFonts w:ascii="Calibri" w:hAnsi="Calibri" w:cs="Calibri"/>
          <w:b/>
          <w:sz w:val="22"/>
          <w:szCs w:val="22"/>
        </w:rPr>
      </w:pPr>
    </w:p>
    <w:tbl>
      <w:tblPr>
        <w:tblStyle w:val="19"/>
        <w:tblW w:w="97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3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Career History   </w:t>
            </w:r>
            <w:r>
              <w:rPr>
                <w:rFonts w:ascii="Calibri" w:hAnsi="Calibri" w:cs="Calibri"/>
                <w:i/>
                <w:szCs w:val="22"/>
              </w:rPr>
              <w:t xml:space="preserve">Suntrust Bank - Anti-Money Laundering Project </w:t>
            </w:r>
            <w:r>
              <w:rPr>
                <w:rFonts w:ascii="Calibri" w:hAnsi="Calibri" w:cs="Calibri"/>
                <w:color w:val="000000"/>
                <w:szCs w:val="22"/>
              </w:rPr>
              <w:t>- Sept 2014 to till date</w:t>
            </w:r>
          </w:p>
        </w:tc>
      </w:tr>
    </w:tbl>
    <w:p>
      <w:pPr>
        <w:snapToGrid w:val="0"/>
        <w:spacing w:line="360" w:lineRule="auto"/>
        <w:jc w:val="both"/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Role: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b/>
          <w:i/>
          <w:iCs/>
          <w:sz w:val="22"/>
          <w:szCs w:val="22"/>
        </w:rPr>
        <w:t>Tester</w:t>
      </w:r>
    </w:p>
    <w:p>
      <w:pPr>
        <w:spacing w:line="276" w:lineRule="auto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Tools Used - HP UFT and HP ALM</w:t>
      </w:r>
    </w:p>
    <w:p>
      <w:p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The Main objective of the project is to detect money laundering activities by any Suntrust bank customer.</w:t>
      </w:r>
    </w:p>
    <w:p>
      <w:p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It is a huge project with so many applications from on-boarding a new customer to monitoring any suspicious transactions and then to filing and resolving a case. A large number of requirements had to be tested.</w:t>
      </w:r>
    </w:p>
    <w:p>
      <w:pPr>
        <w:rPr>
          <w:rFonts w:ascii="Calibri" w:hAnsi="Calibri" w:cs="Calibri"/>
          <w:iCs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What was done out of the way: -</w:t>
      </w:r>
    </w:p>
    <w:p>
      <w:pPr>
        <w:spacing w:line="360" w:lineRule="auto"/>
        <w:jc w:val="both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It’s a key project with stringent time lines. We had proactively consulted the BA’s and subdivided the project into sub-projects based on Line of Business. The entire testing team resources were re-allocated to the sub-projects . A few of the actions taken up are below:</w:t>
      </w:r>
    </w:p>
    <w:p>
      <w:pPr>
        <w:numPr>
          <w:ilvl w:val="0"/>
          <w:numId w:val="4"/>
        </w:num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Some of us, who are good in automation wrote scripts in UFT which are generic in nature and reusable.</w:t>
      </w:r>
    </w:p>
    <w:p>
      <w:pPr>
        <w:numPr>
          <w:ilvl w:val="0"/>
          <w:numId w:val="4"/>
        </w:num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Meanwhile, the new folks wrote test scenarios and test cases which were reviewed by the experienced members of the team.</w:t>
      </w:r>
    </w:p>
    <w:p>
      <w:pPr>
        <w:numPr>
          <w:ilvl w:val="0"/>
          <w:numId w:val="4"/>
        </w:num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Later Knowledge transfer sessions were held with the whole team, thus making each resource aware of the other sub-projects.</w:t>
      </w:r>
    </w:p>
    <w:p>
      <w:pPr>
        <w:numPr>
          <w:ilvl w:val="0"/>
          <w:numId w:val="4"/>
        </w:num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Scripting knowledge were also given to new folks, so that they can make use of the already existing reusable scripts while they write any scripts specific to a test.</w:t>
      </w:r>
    </w:p>
    <w:p>
      <w:pPr>
        <w:snapToGrid w:val="0"/>
        <w:spacing w:line="360" w:lineRule="auto"/>
        <w:jc w:val="both"/>
        <w:rPr>
          <w:rFonts w:ascii="Calibri" w:hAnsi="Calibri" w:cs="Calibri"/>
          <w:b/>
          <w:i/>
          <w:iCs/>
          <w:sz w:val="22"/>
          <w:szCs w:val="22"/>
        </w:rPr>
      </w:pPr>
    </w:p>
    <w:p>
      <w:pPr>
        <w:pStyle w:val="20"/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 xml:space="preserve">Project #1 </w:t>
      </w:r>
      <w:r>
        <w:rPr>
          <w:rFonts w:ascii="Calibri" w:hAnsi="Calibri" w:cs="Calibri"/>
          <w:b/>
          <w:i/>
          <w:iCs/>
          <w:sz w:val="22"/>
          <w:szCs w:val="22"/>
        </w:rPr>
        <w:tab/>
      </w:r>
      <w:r>
        <w:rPr>
          <w:rFonts w:ascii="Calibri" w:hAnsi="Calibri" w:cs="Calibri"/>
          <w:b/>
          <w:i/>
          <w:iCs/>
          <w:sz w:val="22"/>
          <w:szCs w:val="22"/>
        </w:rPr>
        <w:t>Suntrust Bank, USA - National Mortgage Settlement [May 2013- Aug 2014]                                                                     Role: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b/>
          <w:i/>
          <w:iCs/>
          <w:sz w:val="22"/>
          <w:szCs w:val="22"/>
        </w:rPr>
        <w:t>Tester</w:t>
      </w:r>
    </w:p>
    <w:p>
      <w:pPr>
        <w:spacing w:line="276" w:lineRule="auto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Tools Used - HP ALM and HP UFT</w:t>
      </w:r>
    </w:p>
    <w:p>
      <w:pPr>
        <w:pStyle w:val="14"/>
        <w:spacing w:before="0" w:beforeAutospacing="0" w:after="0" w:afterAutospacing="0" w:line="360" w:lineRule="auto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 xml:space="preserve">     RSA Archer is one the important applications of Suntrust which are used assess risk. The application had so many dynamic components.</w:t>
      </w:r>
    </w:p>
    <w:p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What was done out of the way:</w:t>
      </w:r>
      <w:r>
        <w:rPr>
          <w:rFonts w:ascii="Calibri" w:hAnsi="Calibri" w:cs="Calibri"/>
          <w:sz w:val="22"/>
          <w:szCs w:val="22"/>
        </w:rPr>
        <w:t xml:space="preserve"> -</w:t>
      </w:r>
    </w:p>
    <w:p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Normal manual approach of testing were performed and in the free time I learned excel - macros and scripting.</w:t>
      </w:r>
    </w:p>
    <w:p>
      <w:pPr>
        <w:rPr>
          <w:rFonts w:ascii="Calibri" w:hAnsi="Calibri" w:cs="Calibri"/>
          <w:bCs/>
          <w:sz w:val="22"/>
          <w:szCs w:val="22"/>
        </w:rPr>
      </w:pPr>
    </w:p>
    <w:p>
      <w:pPr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Project #0</w:t>
      </w:r>
      <w:r>
        <w:rPr>
          <w:rFonts w:ascii="Calibri" w:hAnsi="Calibri" w:cs="Calibri"/>
          <w:b/>
          <w:i/>
          <w:iCs/>
          <w:sz w:val="22"/>
          <w:szCs w:val="22"/>
        </w:rPr>
        <w:tab/>
      </w:r>
      <w:r>
        <w:rPr>
          <w:rFonts w:ascii="Calibri" w:hAnsi="Calibri" w:cs="Calibri"/>
          <w:b/>
          <w:i/>
          <w:iCs/>
          <w:sz w:val="22"/>
          <w:szCs w:val="22"/>
        </w:rPr>
        <w:t>Technology Associate in Education and Research Department [Nov 2012 - Apr 2013]</w:t>
      </w:r>
    </w:p>
    <w:p>
      <w:pPr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Role: Assistant</w:t>
      </w:r>
    </w:p>
    <w:p>
      <w:pPr>
        <w:rPr>
          <w:rFonts w:ascii="Calibri" w:hAnsi="Calibri" w:cs="Calibri"/>
          <w:bCs/>
          <w:sz w:val="22"/>
          <w:szCs w:val="22"/>
        </w:rPr>
      </w:pPr>
    </w:p>
    <w:p>
      <w:pPr>
        <w:numPr>
          <w:ilvl w:val="0"/>
          <w:numId w:val="4"/>
        </w:numPr>
        <w:tabs>
          <w:tab w:val="clear" w:pos="42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Given classroom training to new employees.</w:t>
      </w:r>
    </w:p>
    <w:p>
      <w:pPr>
        <w:numPr>
          <w:ilvl w:val="0"/>
          <w:numId w:val="4"/>
        </w:numPr>
        <w:tabs>
          <w:tab w:val="clear" w:pos="42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Assisted in doubt clarification sessions</w:t>
      </w:r>
    </w:p>
    <w:p>
      <w:pPr>
        <w:numPr>
          <w:ilvl w:val="0"/>
          <w:numId w:val="4"/>
        </w:numPr>
        <w:tabs>
          <w:tab w:val="clear" w:pos="42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Assisted in evaluation and examination process</w:t>
      </w:r>
    </w:p>
    <w:p>
      <w:pPr>
        <w:rPr>
          <w:rFonts w:ascii="Calibri" w:hAnsi="Calibri" w:cs="Calibri"/>
          <w:bCs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Certifications</w:t>
            </w:r>
          </w:p>
        </w:tc>
      </w:tr>
    </w:tbl>
    <w:p>
      <w:pPr>
        <w:snapToGrid w:val="0"/>
        <w:spacing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hint="eastAsia" w:hAnsi="Calibri" w:cs="Calibri"/>
          <w:sz w:val="22"/>
          <w:szCs w:val="22"/>
          <w:lang w:val="en-IN"/>
        </w:rPr>
        <w:t>Cleared Internal Certification on Selenium Advanced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hint="eastAsia" w:ascii="Calibri" w:hAnsi="Calibri" w:cs="Calibri"/>
          <w:b/>
          <w:sz w:val="22"/>
          <w:szCs w:val="22"/>
        </w:rPr>
        <w:t>Cleared Internal Certification on UFT Advanced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hint="eastAsia" w:ascii="Calibri" w:hAnsi="Calibri" w:cs="Calibri"/>
          <w:b/>
          <w:sz w:val="22"/>
          <w:szCs w:val="22"/>
        </w:rPr>
        <w:t>Cleared Internal Certification on UFT Basics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Completed HTML5 Fundamentals from SoloLearn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Completed CSS3 Fundamentals from SoloLearn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Completed JavaScript Fundamentals from SoloLearn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Internal Certification in ISTQB Foundation Level</w:t>
      </w:r>
    </w:p>
    <w:p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Extra-Curricular Activities</w:t>
            </w:r>
          </w:p>
        </w:tc>
      </w:tr>
    </w:tbl>
    <w:p>
      <w:pPr>
        <w:spacing w:line="360" w:lineRule="auto"/>
        <w:ind w:left="720"/>
        <w:rPr>
          <w:rFonts w:ascii="Calibri" w:hAnsi="Calibri" w:cs="Calibri"/>
          <w:sz w:val="22"/>
          <w:szCs w:val="22"/>
        </w:rPr>
      </w:pPr>
    </w:p>
    <w:p>
      <w:pPr>
        <w:pStyle w:val="21"/>
        <w:numPr>
          <w:ilvl w:val="0"/>
          <w:numId w:val="6"/>
        </w:numPr>
        <w:tabs>
          <w:tab w:val="clear" w:pos="216"/>
        </w:tabs>
        <w:spacing w:after="100"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Occasionally playing badminton/football.</w:t>
      </w:r>
    </w:p>
    <w:p>
      <w:pPr>
        <w:pStyle w:val="21"/>
        <w:tabs>
          <w:tab w:val="clear" w:pos="216"/>
        </w:tabs>
        <w:snapToGrid w:val="0"/>
        <w:spacing w:after="100" w:line="36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Personal Profile</w:t>
            </w:r>
          </w:p>
        </w:tc>
      </w:tr>
    </w:tbl>
    <w:p>
      <w:pPr>
        <w:snapToGrid w:val="0"/>
        <w:spacing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Date of Birth</w:t>
      </w:r>
      <w:r>
        <w:rPr>
          <w:rFonts w:ascii="Calibri" w:hAnsi="Calibri" w:cs="Calibri"/>
          <w:sz w:val="22"/>
          <w:szCs w:val="22"/>
        </w:rPr>
        <w:t>:                July 12</w:t>
      </w:r>
      <w:r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1991           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Current Location</w:t>
      </w:r>
      <w:r>
        <w:rPr>
          <w:rFonts w:ascii="Calibri" w:hAnsi="Calibri" w:cs="Calibri"/>
          <w:sz w:val="22"/>
          <w:szCs w:val="22"/>
        </w:rPr>
        <w:t>:            Mysore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Marital Status</w:t>
      </w:r>
      <w:r>
        <w:rPr>
          <w:rFonts w:ascii="Calibri" w:hAnsi="Calibri" w:cs="Calibri"/>
          <w:sz w:val="22"/>
          <w:szCs w:val="22"/>
        </w:rPr>
        <w:t>:               Single</w:t>
      </w:r>
    </w:p>
    <w:p>
      <w:pPr>
        <w:tabs>
          <w:tab w:val="left" w:pos="4140"/>
        </w:tabs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VBScript Key Skills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Excel Manipulation</w:t>
      </w:r>
    </w:p>
    <w:p>
      <w:pPr>
        <w:rPr>
          <w:b/>
          <w:bCs/>
          <w:u w:val="single"/>
        </w:rPr>
      </w:pPr>
    </w:p>
    <w:p>
      <w:pPr>
        <w:numPr>
          <w:ilvl w:val="0"/>
          <w:numId w:val="7"/>
        </w:numPr>
      </w:pPr>
      <w:r>
        <w:t>Create excel object</w:t>
      </w:r>
    </w:p>
    <w:p>
      <w:pPr>
        <w:numPr>
          <w:ilvl w:val="0"/>
          <w:numId w:val="7"/>
        </w:numPr>
      </w:pPr>
      <w:r>
        <w:t>Load a workbook</w:t>
      </w:r>
    </w:p>
    <w:p>
      <w:pPr>
        <w:numPr>
          <w:ilvl w:val="0"/>
          <w:numId w:val="7"/>
        </w:numPr>
      </w:pPr>
      <w:r>
        <w:t>Read value from a cell</w:t>
      </w:r>
    </w:p>
    <w:p>
      <w:pPr>
        <w:numPr>
          <w:ilvl w:val="0"/>
          <w:numId w:val="7"/>
        </w:numPr>
      </w:pPr>
      <w:r>
        <w:t>Update value in a cell</w:t>
      </w:r>
    </w:p>
    <w:p>
      <w:pPr>
        <w:numPr>
          <w:ilvl w:val="0"/>
          <w:numId w:val="7"/>
        </w:numPr>
      </w:pPr>
      <w:r>
        <w:t>Search for a value in a range</w:t>
      </w:r>
    </w:p>
    <w:p>
      <w:pPr>
        <w:numPr>
          <w:ilvl w:val="0"/>
          <w:numId w:val="7"/>
        </w:numPr>
      </w:pPr>
      <w:r>
        <w:t>Retrieve only those rows which has data in a column</w:t>
      </w:r>
    </w:p>
    <w:p/>
    <w:p>
      <w:r>
        <w:rPr>
          <w:b/>
          <w:bCs/>
        </w:rPr>
        <w:t>File System and Text File Manipulation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8"/>
        </w:numPr>
      </w:pPr>
      <w:r>
        <w:t>Create a text file</w:t>
      </w:r>
      <w:bookmarkStart w:id="0" w:name="_GoBack"/>
      <w:bookmarkEnd w:id="0"/>
    </w:p>
    <w:p>
      <w:pPr>
        <w:numPr>
          <w:ilvl w:val="0"/>
          <w:numId w:val="8"/>
        </w:numPr>
      </w:pPr>
      <w:r>
        <w:t>Write to a text file</w:t>
      </w:r>
    </w:p>
    <w:p>
      <w:pPr>
        <w:numPr>
          <w:ilvl w:val="0"/>
          <w:numId w:val="8"/>
        </w:numPr>
      </w:pPr>
      <w:r>
        <w:t>Read contents of a text file</w:t>
      </w:r>
    </w:p>
    <w:p>
      <w:pPr>
        <w:numPr>
          <w:ilvl w:val="0"/>
          <w:numId w:val="8"/>
        </w:numPr>
      </w:pPr>
      <w:r>
        <w:t>Save a text file</w:t>
      </w:r>
    </w:p>
    <w:p>
      <w:pPr>
        <w:numPr>
          <w:ilvl w:val="0"/>
          <w:numId w:val="8"/>
        </w:numPr>
      </w:pPr>
      <w:r>
        <w:t>Create a folder</w:t>
      </w:r>
    </w:p>
    <w:p>
      <w:pPr>
        <w:numPr>
          <w:ilvl w:val="0"/>
          <w:numId w:val="8"/>
        </w:numPr>
      </w:pPr>
      <w:r>
        <w:t>Delete a folder</w:t>
      </w:r>
    </w:p>
    <w:p/>
    <w:p>
      <w:pPr>
        <w:rPr>
          <w:b/>
          <w:bCs/>
        </w:rPr>
      </w:pPr>
      <w:r>
        <w:rPr>
          <w:b/>
          <w:bCs/>
        </w:rPr>
        <w:t>XML Manipulation</w:t>
      </w:r>
    </w:p>
    <w:p/>
    <w:p>
      <w:pPr>
        <w:numPr>
          <w:ilvl w:val="0"/>
          <w:numId w:val="8"/>
        </w:numPr>
      </w:pPr>
      <w:r>
        <w:t>Create an xml parser object</w:t>
      </w:r>
    </w:p>
    <w:p>
      <w:pPr>
        <w:numPr>
          <w:ilvl w:val="0"/>
          <w:numId w:val="8"/>
        </w:numPr>
      </w:pPr>
      <w:r>
        <w:t>Load an xml document</w:t>
      </w:r>
    </w:p>
    <w:p>
      <w:pPr>
        <w:numPr>
          <w:ilvl w:val="0"/>
          <w:numId w:val="8"/>
        </w:numPr>
      </w:pPr>
      <w:r>
        <w:t>Check the length of xml document</w:t>
      </w:r>
    </w:p>
    <w:p>
      <w:pPr>
        <w:numPr>
          <w:ilvl w:val="0"/>
          <w:numId w:val="8"/>
        </w:numPr>
      </w:pPr>
      <w:r>
        <w:t>Check for the existence of a tag</w:t>
      </w:r>
    </w:p>
    <w:p>
      <w:pPr>
        <w:numPr>
          <w:ilvl w:val="0"/>
          <w:numId w:val="8"/>
        </w:numPr>
      </w:pPr>
      <w:r>
        <w:t>Check for the number of occurrence of a tag</w:t>
      </w:r>
    </w:p>
    <w:p>
      <w:pPr>
        <w:numPr>
          <w:ilvl w:val="0"/>
          <w:numId w:val="8"/>
        </w:numPr>
      </w:pPr>
      <w:r>
        <w:t>Read the value of a tag</w:t>
      </w:r>
    </w:p>
    <w:p>
      <w:pPr>
        <w:numPr>
          <w:ilvl w:val="0"/>
          <w:numId w:val="8"/>
        </w:numPr>
      </w:pPr>
      <w:r>
        <w:t>Update the value of a ta</w:t>
      </w:r>
      <w:r>
        <w:rPr>
          <w:lang w:val="en-IN"/>
        </w:rPr>
        <w:t>g</w:t>
      </w:r>
    </w:p>
    <w:sectPr>
      <w:headerReference r:id="rId4" w:type="first"/>
      <w:headerReference r:id="rId3" w:type="default"/>
      <w:footerReference r:id="rId5" w:type="default"/>
      <w:footerReference r:id="rId6" w:type="even"/>
      <w:pgSz w:w="12240" w:h="15840"/>
      <w:pgMar w:top="720" w:right="1440" w:bottom="72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tabs>
        <w:tab w:val="center" w:pos="4680"/>
        <w:tab w:val="right" w:pos="9360"/>
      </w:tabs>
      <w:rPr>
        <w:rStyle w:val="18"/>
      </w:rPr>
    </w:pPr>
    <w:r>
      <w:rPr>
        <w:rStyle w:val="18"/>
      </w:rPr>
      <w:t xml:space="preserve">Page </w:t>
    </w:r>
    <w:r>
      <w:fldChar w:fldCharType="begin"/>
    </w:r>
    <w:r>
      <w:rPr>
        <w:rStyle w:val="18"/>
      </w:rPr>
      <w:instrText xml:space="preserve"> PAGE </w:instrText>
    </w:r>
    <w:r>
      <w:fldChar w:fldCharType="separate"/>
    </w:r>
    <w:r>
      <w:rPr>
        <w:rStyle w:val="18"/>
      </w:rPr>
      <w:t>1</w:t>
    </w:r>
    <w:r>
      <w:fldChar w:fldCharType="end"/>
    </w:r>
    <w:r>
      <w:rPr>
        <w:rStyle w:val="18"/>
      </w:rPr>
      <w:t xml:space="preserve"> of </w:t>
    </w:r>
    <w:r>
      <w:fldChar w:fldCharType="begin"/>
    </w:r>
    <w:r>
      <w:rPr>
        <w:rStyle w:val="18"/>
      </w:rPr>
      <w:instrText xml:space="preserve"> NUMPAGES </w:instrText>
    </w:r>
    <w:r>
      <w:fldChar w:fldCharType="separate"/>
    </w:r>
    <w:r>
      <w:rPr>
        <w:rStyle w:val="18"/>
      </w:rPr>
      <w:t>4</w:t>
    </w:r>
    <w:r>
      <w:fldChar w:fldCharType="end"/>
    </w:r>
  </w:p>
  <w:p>
    <w:pPr>
      <w:pStyle w:val="11"/>
      <w:tabs>
        <w:tab w:val="center" w:pos="4680"/>
        <w:tab w:val="right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tabs>
        <w:tab w:val="center" w:pos="4680"/>
        <w:tab w:val="right" w:pos="9360"/>
      </w:tabs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end"/>
    </w:r>
  </w:p>
  <w:p>
    <w:pPr>
      <w:pStyle w:val="11"/>
      <w:tabs>
        <w:tab w:val="center" w:pos="4680"/>
        <w:tab w:val="right" w:pos="9360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680"/>
        <w:tab w:val="right" w:pos="9360"/>
      </w:tabs>
    </w:pPr>
  </w:p>
  <w:p>
    <w:pPr>
      <w:pStyle w:val="12"/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680"/>
        <w:tab w:val="right" w:pos="9360"/>
      </w:tabs>
      <w:jc w:val="right"/>
    </w:pPr>
    <w:r>
      <w:t>Pradeep Kumar Tammireddi</w:t>
    </w:r>
  </w:p>
  <w:p>
    <w:pPr>
      <w:pStyle w:val="12"/>
      <w:tabs>
        <w:tab w:val="center" w:pos="4680"/>
        <w:tab w:val="right" w:pos="9360"/>
      </w:tabs>
      <w:jc w:val="right"/>
    </w:pPr>
    <w:r>
      <w:fldChar w:fldCharType="begin"/>
    </w:r>
    <w:r>
      <w:instrText xml:space="preserve"> HYPERLINK "mailto:PradeepKumar_T01@infosys.com" </w:instrText>
    </w:r>
    <w:r>
      <w:fldChar w:fldCharType="separate"/>
    </w:r>
    <w:r>
      <w:rPr>
        <w:rStyle w:val="17"/>
      </w:rPr>
      <w:t>PradeepKumar_T01@infosys.com</w:t>
    </w:r>
    <w:r>
      <w:fldChar w:fldCharType="end"/>
    </w:r>
  </w:p>
  <w:p>
    <w:pPr>
      <w:pStyle w:val="12"/>
      <w:tabs>
        <w:tab w:val="center" w:pos="4680"/>
        <w:tab w:val="right" w:pos="9360"/>
      </w:tabs>
      <w:jc w:val="right"/>
    </w:pPr>
    <w:r>
      <w:t>+91 9916561508</w:t>
    </w:r>
  </w:p>
  <w:p>
    <w:pPr>
      <w:pStyle w:val="12"/>
      <w:tabs>
        <w:tab w:val="center" w:pos="4680"/>
        <w:tab w:val="right" w:pos="936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i w:val="0"/>
        <w:color w:val="auto"/>
        <w:sz w:val="24"/>
        <w:u w:val="none"/>
      </w:rPr>
    </w:lvl>
  </w:abstractNum>
  <w:abstractNum w:abstractNumId="5">
    <w:nsid w:val="00000005"/>
    <w:multiLevelType w:val="singleLevel"/>
    <w:tmpl w:val="00000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7"/>
    <w:multiLevelType w:val="singleLevel"/>
    <w:tmpl w:val="000000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F1D4B"/>
    <w:rsid w:val="33E258E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16">
    <w:name w:val="Default Paragraph Font"/>
    <w:uiPriority w:val="1"/>
  </w:style>
  <w:style w:type="table" w:default="1" w:styleId="19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40"/>
        <w:tab w:val="right" w:pos="8300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40"/>
        <w:tab w:val="right" w:pos="8300"/>
      </w:tabs>
      <w:snapToGrid w:val="0"/>
    </w:pPr>
    <w:rPr>
      <w:sz w:val="18"/>
      <w:szCs w:val="18"/>
    </w:rPr>
  </w:style>
  <w:style w:type="paragraph" w:styleId="1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Cs w:val="24"/>
    </w:r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5">
    <w:name w:val="Title"/>
    <w:basedOn w:val="1"/>
    <w:link w:val="23"/>
    <w:qFormat/>
    <w:uiPriority w:val="0"/>
    <w:pPr>
      <w:autoSpaceDE w:val="0"/>
      <w:autoSpaceDN w:val="0"/>
      <w:jc w:val="center"/>
    </w:pPr>
    <w:rPr>
      <w:b/>
      <w:bCs/>
      <w:sz w:val="28"/>
      <w:szCs w:val="28"/>
    </w:rPr>
  </w:style>
  <w:style w:type="character" w:styleId="17">
    <w:name w:val="Hyperlink"/>
    <w:qFormat/>
    <w:uiPriority w:val="0"/>
    <w:rPr>
      <w:rFonts w:ascii="Times New Roman" w:hAnsi="Times New Roman" w:eastAsia="SimSun" w:cs="Times New Roman"/>
      <w:color w:val="0000FF"/>
      <w:u w:val="single"/>
    </w:rPr>
  </w:style>
  <w:style w:type="character" w:styleId="18">
    <w:name w:val="page number"/>
    <w:basedOn w:val="16"/>
    <w:uiPriority w:val="0"/>
    <w:rPr>
      <w:rFonts w:ascii="Times New Roman" w:hAnsi="Times New Roman" w:eastAsia="SimSun" w:cs="Times New Roman"/>
    </w:rPr>
  </w:style>
  <w:style w:type="paragraph" w:customStyle="1" w:styleId="20">
    <w:name w:val="Style1"/>
    <w:basedOn w:val="1"/>
    <w:next w:val="13"/>
    <w:uiPriority w:val="0"/>
    <w:pPr>
      <w:pBdr>
        <w:top w:val="single" w:color="99CCFF" w:sz="4" w:space="1"/>
        <w:left w:val="single" w:color="99CCFF" w:sz="4" w:space="4"/>
        <w:bottom w:val="single" w:color="99CCFF" w:sz="4" w:space="1"/>
        <w:right w:val="single" w:color="99CCFF" w:sz="4" w:space="4"/>
      </w:pBdr>
      <w:shd w:val="solid" w:color="99CCFF" w:fill="99CDFF"/>
    </w:pPr>
  </w:style>
  <w:style w:type="paragraph" w:customStyle="1" w:styleId="21">
    <w:name w:val="Bullet 1"/>
    <w:basedOn w:val="1"/>
    <w:qFormat/>
    <w:uiPriority w:val="0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z w:val="20"/>
    </w:rPr>
  </w:style>
  <w:style w:type="paragraph" w:customStyle="1" w:styleId="22">
    <w:name w:val="Cog-H3a"/>
    <w:basedOn w:val="4"/>
    <w:qFormat/>
    <w:uiPriority w:val="0"/>
    <w:pPr>
      <w:spacing w:before="120" w:after="120" w:line="240" w:lineRule="atLeast"/>
    </w:pPr>
    <w:rPr>
      <w:rFonts w:eastAsia="Times New Roman"/>
      <w:bCs/>
      <w:color w:val="000080"/>
      <w:sz w:val="22"/>
    </w:rPr>
  </w:style>
  <w:style w:type="character" w:customStyle="1" w:styleId="23">
    <w:name w:val="Title Char_f9de5e28-8951-49fa-9701-262a2d742543"/>
    <w:link w:val="15"/>
    <w:qFormat/>
    <w:uiPriority w:val="0"/>
    <w:rPr>
      <w:b/>
      <w:bCs/>
      <w:kern w:val="2"/>
      <w:sz w:val="28"/>
      <w:szCs w:val="28"/>
      <w:lang w:eastAsia="zh-CN"/>
    </w:rPr>
  </w:style>
  <w:style w:type="paragraph" w:customStyle="1" w:styleId="24">
    <w:name w:val="List Paragraph"/>
    <w:basedOn w:val="1"/>
    <w:qFormat/>
    <w:uiPriority w:val="34"/>
    <w:pPr>
      <w:widowControl/>
      <w:ind w:left="720"/>
    </w:pPr>
    <w:rPr>
      <w:rFonts w:eastAsia="Times New Roman"/>
      <w:kern w:val="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Saravanan Gunasekaran</Manager>
  <Company>Infosys Ltd</Company>
  <Pages>0</Pages>
  <Words>995</Words>
  <Characters>5519</Characters>
  <Lines>0</Lines>
  <Paragraphs>156</Paragraphs>
  <TotalTime>0</TotalTime>
  <ScaleCrop>false</ScaleCrop>
  <LinksUpToDate>false</LinksUpToDate>
  <CharactersWithSpaces>6544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Arvindchand Lairenjam</dc:creator>
  <cp:lastModifiedBy>Arvind</cp:lastModifiedBy>
  <dcterms:modified xsi:type="dcterms:W3CDTF">2017-06-28T14:48:07Z</dcterms:modified>
  <dc:title>C V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